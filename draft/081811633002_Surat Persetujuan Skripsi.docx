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Default Extension="jpg" ContentType="image/jpg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8" w:lineRule="auto" w:line="480"/>
        <w:ind w:left="140" w:right="2548" w:firstLine="246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4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2"/>
          <w:w w:val="10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4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9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7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baw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hwa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ahasiswa: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Nama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ah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Abdil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0"/>
        <w:ind w:left="140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081811633002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Telah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aikan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enuli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naskah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skripsi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judul: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140" w:right="9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ah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psi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ebut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elah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miah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menempuh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ujian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skripsi.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Oleh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kami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tujui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2"/>
          <w:w w:val="9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9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siswa</w:t>
      </w:r>
      <w:r>
        <w:rPr>
          <w:rFonts w:cs="Times New Roman" w:hAnsi="Times New Roman" w:eastAsia="Times New Roman" w:ascii="Times New Roman"/>
          <w:spacing w:val="-13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menda</w:t>
      </w:r>
      <w:r>
        <w:rPr>
          <w:rFonts w:cs="Times New Roman" w:hAnsi="Times New Roman" w:eastAsia="Times New Roman" w:ascii="Times New Roman"/>
          <w:spacing w:val="-3"/>
          <w:w w:val="9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9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99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9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1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 w:lineRule="exact" w:line="260"/>
        <w:ind w:left="14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men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ikuti</w:t>
      </w:r>
      <w:r>
        <w:rPr>
          <w:rFonts w:cs="Times New Roman" w:hAnsi="Times New Roman" w:eastAsia="Times New Roman" w:ascii="Times New Roman"/>
          <w:spacing w:val="-8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ujian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skripsi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4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480" w:footer="0" w:top="2120" w:bottom="280" w:left="1300" w:right="1320"/>
          <w:headerReference w:type="default" r:id="rId4"/>
          <w:pgSz w:w="12240" w:h="15840"/>
        </w:sectPr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248" w:right="-56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Pembi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bing</w:t>
      </w:r>
      <w:r>
        <w:rPr>
          <w:rFonts w:cs="Times New Roman" w:hAnsi="Times New Roman" w:eastAsia="Times New Roman" w:ascii="Times New Roman"/>
          <w:spacing w:val="-1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right="-56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Pembi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bing</w:t>
      </w:r>
      <w:r>
        <w:rPr>
          <w:rFonts w:cs="Times New Roman" w:hAnsi="Times New Roman" w:eastAsia="Times New Roman" w:ascii="Times New Roman"/>
          <w:spacing w:val="-1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II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8"/>
        <w:sectPr>
          <w:type w:val="continuous"/>
          <w:pgSz w:w="12240" w:h="15840"/>
          <w:pgMar w:top="2120" w:bottom="280" w:left="1300" w:right="1320"/>
          <w:cols w:num="3" w:equalWidth="off">
            <w:col w:w="1670" w:space="3253"/>
            <w:col w:w="1447" w:space="490"/>
            <w:col w:w="2760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Surab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26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5120"/>
        <w:sectPr>
          <w:type w:val="continuous"/>
          <w:pgSz w:w="12240" w:h="15840"/>
          <w:pgMar w:top="2120" w:bottom="280" w:left="1300" w:right="1320"/>
        </w:sectPr>
      </w:pPr>
      <w:r>
        <w:pict>
          <v:group style="position:absolute;margin-left:312.24pt;margin-top:56.6944pt;width:174.72pt;height:0pt;mso-position-horizontal-relative:page;mso-position-vertical-relative:paragraph;z-index:-587" coordorigin="6245,1134" coordsize="3494,0">
            <v:shape style="position:absolute;left:6245;top:1134;width:3494;height:0" coordorigin="6245,1134" coordsize="3494,0" path="m6245,1134l9739,1134e" filled="f" stroked="t" strokeweight="0.939996pt" strokecolor="#000000">
              <v:path arrowok="t"/>
            </v:shape>
            <w10:wrap type="none"/>
          </v:group>
        </w:pict>
      </w:r>
      <w:r>
        <w:pict>
          <v:shape type="#_x0000_t75" style="width:84.8183pt;height:40.5132pt">
            <v:imagedata o:title="" r:id="rId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40"/>
        <w:ind w:left="248" w:right="-56"/>
      </w:pPr>
      <w:r>
        <w:pict>
          <v:shape type="#_x0000_t75" style="position:absolute;margin-left:84.96pt;margin-top:-49.7588pt;width:78.72pt;height:55.68pt;mso-position-horizontal-relative:page;mso-position-vertical-relative:paragraph;z-index:-589">
            <v:imagedata o:title="" r:id="rId6"/>
          </v:shape>
        </w:pict>
      </w:r>
      <w:r>
        <w:pict>
          <v:group style="position:absolute;margin-left:78.48pt;margin-top:16.1812pt;width:174.72pt;height:0pt;mso-position-horizontal-relative:page;mso-position-vertical-relative:paragraph;z-index:-588" coordorigin="1570,324" coordsize="3494,0">
            <v:shape style="position:absolute;left:1570;top:324;width:3494;height:0" coordorigin="1570,324" coordsize="3494,0" path="m1570,324l5064,324e" filled="f" stroked="t" strokeweight="0.939996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Puspit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S.T.,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48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P.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198410272010122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40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Drs.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nto,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ectPr>
          <w:type w:val="continuous"/>
          <w:pgSz w:w="12240" w:h="15840"/>
          <w:pgMar w:top="2120" w:bottom="280" w:left="1300" w:right="1320"/>
          <w:cols w:num="2" w:equalWidth="off">
            <w:col w:w="3413" w:space="1510"/>
            <w:col w:w="4697"/>
          </w:cols>
        </w:sectPr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P.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196609281991021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8"/>
        <w:ind w:left="2722" w:right="2646" w:hanging="2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4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2"/>
          <w:w w:val="10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2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40" w:right="2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baw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menera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kan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Nama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Mahasis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ahmirullah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Abdillah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40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081811633002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0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Telah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mpuh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semua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kuliah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jib.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0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Telah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mpulkan: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41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SKS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67" w:right="92" w:hanging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eks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Prestasi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Kumulat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PK)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sampai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mester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11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2023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2024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adalah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.41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imal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&gt;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2,0)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0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kuliah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belum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diselesaikan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adalah: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567" w:right="304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……………………………………………….</w:t>
      </w:r>
      <w:r>
        <w:rPr>
          <w:rFonts w:cs="Times New Roman" w:hAnsi="Times New Roman" w:eastAsia="Times New Roman" w:ascii="Times New Roman"/>
          <w:spacing w:val="1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……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……………………………………………….</w:t>
      </w:r>
      <w:r>
        <w:rPr>
          <w:rFonts w:cs="Times New Roman" w:hAnsi="Times New Roman" w:eastAsia="Times New Roman" w:ascii="Times New Roman"/>
          <w:spacing w:val="1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……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……………………………………………….</w:t>
      </w:r>
      <w:r>
        <w:rPr>
          <w:rFonts w:cs="Times New Roman" w:hAnsi="Times New Roman" w:eastAsia="Times New Roman" w:ascii="Times New Roman"/>
          <w:spacing w:val="1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……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……………………………………………….</w:t>
      </w:r>
      <w:r>
        <w:rPr>
          <w:rFonts w:cs="Times New Roman" w:hAnsi="Times New Roman" w:eastAsia="Times New Roman" w:ascii="Times New Roman"/>
          <w:spacing w:val="1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……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……………………………………………….</w:t>
      </w:r>
      <w:r>
        <w:rPr>
          <w:rFonts w:cs="Times New Roman" w:hAnsi="Times New Roman" w:eastAsia="Times New Roman" w:ascii="Times New Roman"/>
          <w:spacing w:val="1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……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40" w:right="9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ian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ang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kutan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telah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enuhi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puh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uj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skripsi.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Demikian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aklum.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6"/>
        <w:ind w:left="593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Surab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26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931"/>
      </w:pPr>
      <w:r>
        <w:pict>
          <v:shape type="#_x0000_t202" style="position:absolute;margin-left:395.158pt;margin-top:1.56533pt;width:82.6816pt;height:60.6378pt;mso-position-horizontal-relative:page;mso-position-vertical-relative:paragraph;z-index:-586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4"/>
                      <w:szCs w:val="24"/>
                    </w:rPr>
                    <w:jc w:val="left"/>
                    <w:spacing w:lineRule="exact" w:line="240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4"/>
                      <w:szCs w:val="24"/>
                    </w:rPr>
                    <w:t>Wali,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pict>
          <v:shape type="#_x0000_t75" style="position:absolute;margin-left:399.36pt;margin-top:6.52313pt;width:78.48pt;height:55.68pt;mso-position-horizontal-relative:page;mso-position-vertical-relative:paragraph;z-index:-584">
            <v:imagedata o:title="" r:id="rId7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tLeast" w:line="540"/>
        <w:ind w:left="5931" w:right="482"/>
      </w:pPr>
      <w:r>
        <w:pict>
          <v:group style="position:absolute;margin-left:361.92pt;margin-top:40.1443pt;width:161.88pt;height:0pt;mso-position-horizontal-relative:page;mso-position-vertical-relative:paragraph;z-index:-585" coordorigin="7238,803" coordsize="3238,0">
            <v:shape style="position:absolute;left:7238;top:803;width:3238;height:0" coordorigin="7238,803" coordsize="3238,0" path="m7238,803l10476,803e" filled="f" stroked="t" strokeweight="0.72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Puspit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S.T.,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P.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198410272010122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8"/>
        <w:ind w:left="140" w:right="3377"/>
        <w:sectPr>
          <w:pgMar w:header="480" w:footer="0" w:top="2120" w:bottom="280" w:left="130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pinan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kutan.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mahasis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8"/>
        <w:ind w:left="3020" w:right="3569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Nama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Mahasis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ahmirullah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Abdillah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40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081811633002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40"/>
      </w:pP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udul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ripsi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Klaste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40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D-19)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59"/>
        <w:ind w:left="140" w:right="455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Pembi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bing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Puspit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S.T.,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M.T.,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Ph.D.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Pembi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bing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Drs.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tbl>
      <w:tblPr>
        <w:tblW w:w="0" w:type="auto"/>
        <w:tblLook w:val="01E0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87" w:hRule="exact"/>
        </w:trPr>
        <w:tc>
          <w:tcPr>
            <w:tcW w:w="57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7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No.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19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633"/>
            </w:pPr>
            <w:r>
              <w:rPr>
                <w:rFonts w:cs="Times New Roman" w:hAnsi="Times New Roman" w:eastAsia="Times New Roman" w:ascii="Times New Roman"/>
                <w:w w:val="108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w w:val="112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w w:val="11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99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12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109" w:type="dxa"/>
            <w:gridSpan w:val="4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7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81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3"/>
                <w:w w:val="109"/>
                <w:sz w:val="24"/>
                <w:szCs w:val="24"/>
              </w:rPr>
              <w:t>/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9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9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99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19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12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1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7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9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99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7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3"/>
                <w:w w:val="99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1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3"/>
                <w:w w:val="99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74" w:hRule="exact"/>
        </w:trPr>
        <w:tc>
          <w:tcPr>
            <w:tcW w:w="571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119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505"/>
            </w:pPr>
            <w:r>
              <w:rPr>
                <w:rFonts w:cs="Times New Roman" w:hAnsi="Times New Roman" w:eastAsia="Times New Roman" w:ascii="Times New Roman"/>
                <w:spacing w:val="-2"/>
                <w:w w:val="107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99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19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12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109" w:type="dxa"/>
            <w:gridSpan w:val="4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118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862" w:hRule="exact"/>
        </w:trPr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179" w:right="184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7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Oktober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2022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ind w:right="144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13"/>
                <w:szCs w:val="13"/>
              </w:rPr>
              <w:jc w:val="left"/>
              <w:spacing w:before="7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ind w:right="140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21" w:type="dxa"/>
            <w:gridSpan w:val="2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ess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Scra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eet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13"/>
                <w:szCs w:val="13"/>
              </w:rPr>
              <w:jc w:val="left"/>
              <w:spacing w:before="7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Eksplorasi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witter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03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77"/>
              <w:ind w:left="1050"/>
            </w:pPr>
            <w:r>
              <w:pict>
                <v:shape type="#_x0000_t75" style="width:47.2656pt;height:36.7521pt">
                  <v:imagedata o:title="" r:id="rId8"/>
                </v:shape>
              </w:pict>
            </w:r>
            <w:r>
              <w:rPr>
                <w:rFonts w:cs="Times New Roman" w:hAnsi="Times New Roman" w:eastAsia="Times New Roman" w:ascii="Times New Roman"/>
                <w:sz w:val="20"/>
                <w:szCs w:val="20"/>
              </w:rPr>
            </w:r>
          </w:p>
        </w:tc>
      </w:tr>
      <w:tr>
        <w:trPr>
          <w:trHeight w:val="862" w:hRule="exact"/>
        </w:trPr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79" w:right="184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November</w:t>
            </w:r>
            <w:r>
              <w:rPr>
                <w:rFonts w:cs="Times New Roman" w:hAnsi="Times New Roman" w:eastAsia="Times New Roman" w:ascii="Times New Roman"/>
                <w:spacing w:val="-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2022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lineRule="exact" w:line="260"/>
              <w:ind w:right="143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21" w:type="dxa"/>
            <w:gridSpan w:val="2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Opsi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mbe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witter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03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356" w:hRule="exact"/>
        </w:trPr>
        <w:tc>
          <w:tcPr>
            <w:tcW w:w="57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79" w:right="184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1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7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November</w:t>
            </w:r>
            <w:r>
              <w:rPr>
                <w:rFonts w:cs="Times New Roman" w:hAnsi="Times New Roman" w:eastAsia="Times New Roman" w:ascii="Times New Roman"/>
                <w:spacing w:val="-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2022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85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lineRule="exact" w:line="260"/>
              <w:ind w:right="143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511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Peng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12" w:type="dxa"/>
            <w:gridSpan w:val="2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278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ata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  </w:t>
            </w:r>
            <w:r>
              <w:rPr>
                <w:rFonts w:cs="Times New Roman" w:hAnsi="Times New Roman" w:eastAsia="Times New Roman" w:ascii="Times New Roman"/>
                <w:spacing w:val="5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</w:tr>
      <w:tr>
        <w:trPr>
          <w:trHeight w:val="414" w:hRule="exact"/>
        </w:trPr>
        <w:tc>
          <w:tcPr>
            <w:tcW w:w="571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119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68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5"/>
              <w:ind w:left="1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Penca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311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</w:tr>
      <w:tr>
        <w:trPr>
          <w:trHeight w:val="481" w:hRule="exact"/>
        </w:trPr>
        <w:tc>
          <w:tcPr>
            <w:tcW w:w="571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119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85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before="56"/>
              <w:ind w:right="140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6"/>
              <w:ind w:left="140" w:right="-7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Refe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ensi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6"/>
              <w:ind w:left="20" w:right="-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/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Tw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6"/>
              <w:ind w:left="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118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862" w:hRule="exact"/>
        </w:trPr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ind w:left="179" w:right="184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Dese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ber</w:t>
            </w:r>
            <w:r>
              <w:rPr>
                <w:rFonts w:cs="Times New Roman" w:hAnsi="Times New Roman" w:eastAsia="Times New Roman" w:ascii="Times New Roman"/>
                <w:spacing w:val="-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2022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ind w:right="143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13"/>
                <w:szCs w:val="13"/>
              </w:rPr>
              <w:jc w:val="left"/>
              <w:spacing w:before="7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ind w:right="140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21" w:type="dxa"/>
            <w:gridSpan w:val="2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witter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13"/>
                <w:szCs w:val="13"/>
              </w:rPr>
              <w:jc w:val="left"/>
              <w:spacing w:before="7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Revisi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ab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03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357" w:hRule="exact"/>
        </w:trPr>
        <w:tc>
          <w:tcPr>
            <w:tcW w:w="57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79" w:right="184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1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8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ebr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2023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85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lineRule="exact" w:line="260"/>
              <w:ind w:right="143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511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410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26"/>
            </w:pP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api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03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4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</w:tr>
      <w:tr>
        <w:trPr>
          <w:trHeight w:val="505" w:hRule="exact"/>
        </w:trPr>
        <w:tc>
          <w:tcPr>
            <w:tcW w:w="571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119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85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/>
        </w:tc>
        <w:tc>
          <w:tcPr>
            <w:tcW w:w="1511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6"/>
              <w:ind w:left="140" w:right="-3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Prepr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/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118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862" w:hRule="exact"/>
        </w:trPr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79" w:right="184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10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ebr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2023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lineRule="exact" w:line="260"/>
              <w:ind w:right="143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511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40" w:right="-2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bab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13"/>
                <w:szCs w:val="13"/>
              </w:rPr>
              <w:jc w:val="left"/>
              <w:spacing w:before="9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40" w:right="-3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Prepr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410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3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03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4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862" w:hRule="exact"/>
        </w:trPr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79" w:right="184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21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ebr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2023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lineRule="exact" w:line="260"/>
              <w:ind w:right="143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423" w:type="dxa"/>
            <w:gridSpan w:val="3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ess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bab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spacing w:val="3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perseba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13"/>
                <w:szCs w:val="13"/>
              </w:rPr>
              <w:jc w:val="left"/>
              <w:spacing w:before="7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40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eovisualisasi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10" w:lineRule="exact" w:line="240"/>
            </w:pPr>
            <w:r>
              <w:rPr>
                <w:sz w:val="24"/>
                <w:szCs w:val="24"/>
              </w:rPr>
            </w:r>
          </w:p>
        </w:tc>
      </w:tr>
    </w:tbl>
    <w:p>
      <w:pPr>
        <w:sectPr>
          <w:pgMar w:header="480" w:footer="0" w:top="2120" w:bottom="280" w:left="1300" w:right="760"/>
          <w:pgSz w:w="12240" w:h="15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0" w:hRule="exact"/>
        </w:trPr>
        <w:tc>
          <w:tcPr>
            <w:tcW w:w="57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7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No.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19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33"/>
            </w:pPr>
            <w:r>
              <w:rPr>
                <w:rFonts w:cs="Times New Roman" w:hAnsi="Times New Roman" w:eastAsia="Times New Roman" w:ascii="Times New Roman"/>
                <w:w w:val="108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w w:val="112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w w:val="11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99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12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109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7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81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3"/>
                <w:w w:val="109"/>
                <w:sz w:val="24"/>
                <w:szCs w:val="24"/>
              </w:rPr>
              <w:t>/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9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9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3"/>
                <w:w w:val="99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19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12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1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7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9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99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7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3"/>
                <w:w w:val="99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1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3"/>
                <w:w w:val="99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74" w:hRule="exact"/>
        </w:trPr>
        <w:tc>
          <w:tcPr>
            <w:tcW w:w="571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119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505"/>
            </w:pPr>
            <w:r>
              <w:rPr>
                <w:rFonts w:cs="Times New Roman" w:hAnsi="Times New Roman" w:eastAsia="Times New Roman" w:ascii="Times New Roman"/>
                <w:spacing w:val="-2"/>
                <w:w w:val="107"/>
                <w:sz w:val="24"/>
                <w:szCs w:val="24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99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19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12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109" w:type="dxa"/>
            <w:gridSpan w:val="2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118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859" w:hRule="exact"/>
        </w:trPr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79" w:right="184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23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ebr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2023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lineRule="exact" w:line="260"/>
              <w:ind w:right="142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424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4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ess</w:t>
            </w:r>
            <w:r>
              <w:rPr>
                <w:rFonts w:cs="Times New Roman" w:hAnsi="Times New Roman" w:eastAsia="Times New Roman" w:ascii="Times New Roman"/>
                <w:spacing w:val="-1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bab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hasil</w:t>
            </w:r>
            <w:r>
              <w:rPr>
                <w:rFonts w:cs="Times New Roman" w:hAnsi="Times New Roman" w:eastAsia="Times New Roman" w:ascii="Times New Roman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ping</w:t>
            </w:r>
            <w:r>
              <w:rPr>
                <w:rFonts w:cs="Times New Roman" w:hAnsi="Times New Roman" w:eastAsia="Times New Roman" w:ascii="Times New Roman"/>
                <w:spacing w:val="-1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13"/>
                <w:szCs w:val="13"/>
              </w:rPr>
              <w:jc w:val="left"/>
              <w:spacing w:before="7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4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essing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27"/>
              <w:ind w:left="975"/>
            </w:pPr>
            <w:r>
              <w:pict>
                <v:shape type="#_x0000_t75" style="width:47.2656pt;height:36.7521pt">
                  <v:imagedata o:title="" r:id="rId9"/>
                </v:shape>
              </w:pict>
            </w:r>
            <w:r>
              <w:rPr>
                <w:rFonts w:cs="Times New Roman" w:hAnsi="Times New Roman" w:eastAsia="Times New Roman" w:ascii="Times New Roman"/>
                <w:sz w:val="20"/>
                <w:szCs w:val="20"/>
              </w:rPr>
            </w:r>
          </w:p>
        </w:tc>
      </w:tr>
      <w:tr>
        <w:trPr>
          <w:trHeight w:val="862" w:hRule="exact"/>
        </w:trPr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179" w:right="184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Maret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2023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lineRule="exact" w:line="260"/>
              <w:ind w:right="143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424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4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ess</w:t>
            </w:r>
            <w:r>
              <w:rPr>
                <w:rFonts w:cs="Times New Roman" w:hAnsi="Times New Roman" w:eastAsia="Times New Roman" w:ascii="Times New Roman"/>
                <w:spacing w:val="-2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</w:t>
            </w:r>
            <w:r>
              <w:rPr>
                <w:rFonts w:cs="Times New Roman" w:hAnsi="Times New Roman" w:eastAsia="Times New Roman" w:ascii="Times New Roman"/>
                <w:spacing w:val="-2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bab</w:t>
            </w:r>
            <w:r>
              <w:rPr>
                <w:rFonts w:cs="Times New Roman" w:hAnsi="Times New Roman" w:eastAsia="Times New Roman" w:ascii="Times New Roman"/>
                <w:spacing w:val="-1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spacing w:val="-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ode</w:t>
            </w:r>
            <w:r>
              <w:rPr>
                <w:rFonts w:cs="Times New Roman" w:hAnsi="Times New Roman" w:eastAsia="Times New Roman" w:ascii="Times New Roman"/>
                <w:spacing w:val="-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TF-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13"/>
                <w:szCs w:val="13"/>
              </w:rPr>
              <w:jc w:val="left"/>
              <w:spacing w:before="9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41"/>
            </w:pP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37"/>
              <w:ind w:left="975"/>
            </w:pPr>
            <w:r>
              <w:pict>
                <v:shape type="#_x0000_t75" style="width:47.2656pt;height:36.7521pt">
                  <v:imagedata o:title="" r:id="rId10"/>
                </v:shape>
              </w:pict>
            </w:r>
            <w:r>
              <w:rPr>
                <w:rFonts w:cs="Times New Roman" w:hAnsi="Times New Roman" w:eastAsia="Times New Roman" w:ascii="Times New Roman"/>
                <w:sz w:val="20"/>
                <w:szCs w:val="20"/>
              </w:rPr>
            </w:r>
          </w:p>
        </w:tc>
      </w:tr>
      <w:tr>
        <w:trPr>
          <w:trHeight w:val="862" w:hRule="exact"/>
        </w:trPr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5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20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Maret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2023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lineRule="exact" w:line="260"/>
              <w:ind w:right="143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424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4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ess</w:t>
            </w:r>
            <w:r>
              <w:rPr>
                <w:rFonts w:cs="Times New Roman" w:hAnsi="Times New Roman" w:eastAsia="Times New Roman" w:ascii="Times New Roman"/>
                <w:spacing w:val="5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bab</w:t>
            </w:r>
            <w:r>
              <w:rPr>
                <w:rFonts w:cs="Times New Roman" w:hAnsi="Times New Roman" w:eastAsia="Times New Roman" w:ascii="Times New Roman"/>
                <w:spacing w:val="5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asil</w:t>
            </w:r>
            <w:r>
              <w:rPr>
                <w:rFonts w:cs="Times New Roman" w:hAnsi="Times New Roman" w:eastAsia="Times New Roman" w:ascii="Times New Roman"/>
                <w:spacing w:val="5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clustering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13"/>
                <w:szCs w:val="13"/>
              </w:rPr>
              <w:jc w:val="left"/>
              <w:spacing w:before="9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4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11"/>
              <w:ind w:left="952"/>
            </w:pPr>
            <w:r>
              <w:pict>
                <v:shape type="#_x0000_t75" style="width:55.68pt;height:39.36pt">
                  <v:imagedata o:title="" r:id="rId11"/>
                </v:shape>
              </w:pict>
            </w:r>
            <w:r>
              <w:rPr>
                <w:rFonts w:cs="Times New Roman" w:hAnsi="Times New Roman" w:eastAsia="Times New Roman" w:ascii="Times New Roman"/>
                <w:sz w:val="20"/>
                <w:szCs w:val="20"/>
              </w:rPr>
            </w:r>
          </w:p>
        </w:tc>
      </w:tr>
      <w:tr>
        <w:trPr>
          <w:trHeight w:val="862" w:hRule="exact"/>
        </w:trPr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5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28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Maret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2023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lineRule="exact" w:line="260"/>
              <w:ind w:right="143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424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4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Revisi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bab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ancan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13"/>
                <w:szCs w:val="13"/>
              </w:rPr>
              <w:jc w:val="left"/>
              <w:spacing w:before="7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4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leme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-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sist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10" w:lineRule="exact" w:line="240"/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859" w:hRule="exact"/>
        </w:trPr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5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9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Mei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2023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lineRule="exact" w:line="260"/>
              <w:ind w:right="142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424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4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ess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ab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1"/>
              <w:ind w:left="947"/>
            </w:pPr>
            <w:r>
              <w:pict>
                <v:shape type="#_x0000_t75" style="width:55.68pt;height:39.36pt">
                  <v:imagedata o:title="" r:id="rId12"/>
                </v:shape>
              </w:pict>
            </w:r>
            <w:r>
              <w:rPr>
                <w:rFonts w:cs="Times New Roman" w:hAnsi="Times New Roman" w:eastAsia="Times New Roman" w:ascii="Times New Roman"/>
                <w:sz w:val="20"/>
                <w:szCs w:val="20"/>
              </w:rPr>
            </w:r>
          </w:p>
        </w:tc>
      </w:tr>
      <w:tr>
        <w:trPr>
          <w:trHeight w:val="862" w:hRule="exact"/>
        </w:trPr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5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22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2023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lineRule="exact" w:line="260"/>
              <w:ind w:right="141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424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4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ess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ab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43"/>
              <w:ind w:left="1020"/>
            </w:pPr>
            <w:r>
              <w:pict>
                <v:shape type="#_x0000_t75" style="width:47.2656pt;height:36.7521pt">
                  <v:imagedata o:title="" r:id="rId13"/>
                </v:shape>
              </w:pict>
            </w:r>
            <w:r>
              <w:rPr>
                <w:rFonts w:cs="Times New Roman" w:hAnsi="Times New Roman" w:eastAsia="Times New Roman" w:ascii="Times New Roman"/>
                <w:sz w:val="20"/>
                <w:szCs w:val="20"/>
              </w:rPr>
            </w:r>
          </w:p>
        </w:tc>
      </w:tr>
      <w:tr>
        <w:trPr>
          <w:trHeight w:val="862" w:hRule="exact"/>
        </w:trPr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5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15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ptember</w:t>
            </w:r>
            <w:r>
              <w:rPr>
                <w:rFonts w:cs="Times New Roman" w:hAnsi="Times New Roman" w:eastAsia="Times New Roman" w:ascii="Times New Roman"/>
                <w:spacing w:val="-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023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lineRule="exact" w:line="260"/>
              <w:ind w:right="143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424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4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Revisi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ul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"/>
              <w:ind w:left="947"/>
            </w:pPr>
            <w:r>
              <w:pict>
                <v:shape type="#_x0000_t75" style="width:55.68pt;height:39.36pt">
                  <v:imagedata o:title="" r:id="rId14"/>
                </v:shape>
              </w:pict>
            </w:r>
            <w:r>
              <w:rPr>
                <w:rFonts w:cs="Times New Roman" w:hAnsi="Times New Roman" w:eastAsia="Times New Roman" w:ascii="Times New Roman"/>
                <w:sz w:val="20"/>
                <w:szCs w:val="20"/>
              </w:rPr>
            </w:r>
          </w:p>
        </w:tc>
      </w:tr>
      <w:tr>
        <w:trPr>
          <w:trHeight w:val="862" w:hRule="exact"/>
        </w:trPr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5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17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Oktober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2023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lineRule="exact" w:line="260"/>
              <w:ind w:right="143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424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4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ess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ab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0"/>
              <w:ind w:left="1095"/>
            </w:pPr>
            <w:r>
              <w:pict>
                <v:shape type="#_x0000_t75" style="width:47.2656pt;height:36.7521pt">
                  <v:imagedata o:title="" r:id="rId15"/>
                </v:shape>
              </w:pict>
            </w:r>
            <w:r>
              <w:rPr>
                <w:rFonts w:cs="Times New Roman" w:hAnsi="Times New Roman" w:eastAsia="Times New Roman" w:ascii="Times New Roman"/>
                <w:sz w:val="20"/>
                <w:szCs w:val="20"/>
              </w:rPr>
            </w:r>
          </w:p>
        </w:tc>
      </w:tr>
      <w:tr>
        <w:trPr>
          <w:trHeight w:val="859" w:hRule="exact"/>
        </w:trPr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5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26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Oktober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2023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lineRule="exact" w:line="260"/>
              <w:ind w:right="143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424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4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Revisi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ul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54"/>
              <w:ind w:left="1155"/>
            </w:pPr>
            <w:r>
              <w:pict>
                <v:shape type="#_x0000_t75" style="width:47.2656pt;height:36.7521pt">
                  <v:imagedata o:title="" r:id="rId16"/>
                </v:shape>
              </w:pict>
            </w:r>
            <w:r>
              <w:rPr>
                <w:rFonts w:cs="Times New Roman" w:hAnsi="Times New Roman" w:eastAsia="Times New Roman" w:ascii="Times New Roman"/>
                <w:sz w:val="20"/>
                <w:szCs w:val="20"/>
              </w:rPr>
            </w:r>
          </w:p>
        </w:tc>
      </w:tr>
    </w:tbl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8"/>
        <w:ind w:left="1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Catatan: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140" w:right="65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ltasi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skripsi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bersan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waktu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mendaf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ar/me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naskah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psi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ikuti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psi.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sectPr>
      <w:pgMar w:header="480" w:footer="0" w:top="2120" w:bottom="280" w:left="1300" w:right="760"/>
      <w:pgSz w:w="12240" w:h="15840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116.76pt;margin-top:24pt;width:64.8pt;height:64.8pt;mso-position-horizontal-relative:page;mso-position-vertical-relative:page;z-index:-589">
          <v:imagedata o:title="" r:id="rId1"/>
        </v:shape>
      </w:pict>
    </w:r>
    <w:r>
      <w:pict>
        <v:group style="position:absolute;margin-left:70.27pt;margin-top:116.23pt;width:470.02pt;height:6.1pt;mso-position-horizontal-relative:page;mso-position-vertical-relative:page;z-index:-588" coordorigin="1405,2325" coordsize="9400,122">
          <v:shape style="position:absolute;left:1426;top:2335;width:9360;height:0" coordorigin="1426,2335" coordsize="9360,0" path="m1426,2335l10786,2335e" filled="f" stroked="t" strokeweight="1.06pt" strokecolor="#000000">
            <v:path arrowok="t"/>
          </v:shape>
          <v:shape style="position:absolute;left:1426;top:2386;width:9360;height:0" coordorigin="1426,2386" coordsize="9360,0" path="m1426,2386l10786,2386e" filled="f" stroked="t" strokeweight="2.02pt" strokecolor="#000000">
            <v:path arrowok="t"/>
          </v:shape>
          <v:shape style="position:absolute;left:1426;top:2436;width:9360;height:0" coordorigin="1426,2436" coordsize="9360,0" path="m1426,2436l10786,2436e" filled="f" stroked="t" strokeweight="1.06pt" strokecolor="#000000">
            <v:path arrowok="t"/>
          </v:shape>
          <w10:wrap type="none"/>
        </v:group>
      </w:pict>
    </w:r>
    <w:r>
      <w:pict>
        <v:shape type="#_x0000_t202" style="position:absolute;margin-left:155pt;margin-top:37.1817pt;width:331.938pt;height:72.1857pt;mso-position-horizontal-relative:page;mso-position-vertical-relative:page;z-index:-58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32"/>
                    <w:szCs w:val="32"/>
                  </w:rPr>
                  <w:jc w:val="center"/>
                  <w:spacing w:lineRule="exact" w:line="340"/>
                  <w:ind w:left="1260" w:right="1262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99"/>
                    <w:sz w:val="32"/>
                    <w:szCs w:val="32"/>
                  </w:rPr>
                  <w:t>UNI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99"/>
                    <w:sz w:val="32"/>
                    <w:szCs w:val="32"/>
                  </w:rPr>
                  <w:t>V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9"/>
                    <w:sz w:val="32"/>
                    <w:szCs w:val="32"/>
                  </w:rPr>
                  <w:t>ERS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99"/>
                    <w:sz w:val="32"/>
                    <w:szCs w:val="3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29"/>
                    <w:w w:val="99"/>
                    <w:sz w:val="32"/>
                    <w:szCs w:val="3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99"/>
                    <w:sz w:val="32"/>
                    <w:szCs w:val="3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9"/>
                    <w:sz w:val="32"/>
                    <w:szCs w:val="3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15"/>
                    <w:w w:val="99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99"/>
                    <w:sz w:val="32"/>
                    <w:szCs w:val="3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9"/>
                    <w:sz w:val="32"/>
                    <w:szCs w:val="32"/>
                  </w:rPr>
                  <w:t>IRLA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99"/>
                    <w:sz w:val="32"/>
                    <w:szCs w:val="3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9"/>
                    <w:sz w:val="32"/>
                    <w:szCs w:val="32"/>
                  </w:rPr>
                  <w:t>GGA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2"/>
                    <w:szCs w:val="32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center"/>
                  <w:spacing w:before="52" w:lineRule="auto" w:line="273"/>
                  <w:ind w:left="902" w:right="902" w:hanging="3"/>
                </w:pPr>
                <w:r>
                  <w:rPr>
                    <w:rFonts w:cs="Times New Roman" w:hAnsi="Times New Roman" w:eastAsia="Times New Roman" w:ascii="Times New Roman"/>
                    <w:spacing w:val="-19"/>
                    <w:w w:val="100"/>
                    <w:sz w:val="24"/>
                    <w:szCs w:val="24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4"/>
                    <w:szCs w:val="24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24"/>
                    <w:szCs w:val="24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-21"/>
                    <w:w w:val="100"/>
                    <w:sz w:val="24"/>
                    <w:szCs w:val="24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00"/>
                    <w:sz w:val="24"/>
                    <w:szCs w:val="2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AS</w:t>
                </w:r>
                <w:r>
                  <w:rPr>
                    <w:rFonts w:cs="Times New Roman" w:hAnsi="Times New Roman" w:eastAsia="Times New Roman" w:ascii="Times New Roman"/>
                    <w:spacing w:val="4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SA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NS</w:t>
                </w:r>
                <w:r>
                  <w:rPr>
                    <w:rFonts w:cs="Times New Roman" w:hAnsi="Times New Roman" w:eastAsia="Times New Roman" w:ascii="Times New Roman"/>
                    <w:spacing w:val="7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DAN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8"/>
                    <w:sz w:val="24"/>
                    <w:szCs w:val="24"/>
                  </w:rPr>
                  <w:t>TE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7"/>
                    <w:sz w:val="24"/>
                    <w:szCs w:val="24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99"/>
                    <w:sz w:val="24"/>
                    <w:szCs w:val="2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7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8"/>
                    <w:sz w:val="24"/>
                    <w:szCs w:val="24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7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7"/>
                    <w:sz w:val="24"/>
                    <w:szCs w:val="24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4"/>
                    <w:szCs w:val="24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00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4"/>
                    <w:szCs w:val="24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00"/>
                    <w:sz w:val="24"/>
                    <w:szCs w:val="2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UD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18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00"/>
                    <w:sz w:val="24"/>
                    <w:szCs w:val="24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00"/>
                    <w:sz w:val="24"/>
                    <w:szCs w:val="2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43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9"/>
                    <w:sz w:val="24"/>
                    <w:szCs w:val="2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9"/>
                    <w:sz w:val="24"/>
                    <w:szCs w:val="24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7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8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5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9"/>
                    <w:sz w:val="24"/>
                    <w:szCs w:val="24"/>
                  </w:rPr>
                  <w:t>AS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6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16"/>
                    <w:szCs w:val="16"/>
                  </w:rPr>
                  <w:jc w:val="center"/>
                  <w:spacing w:before="6"/>
                  <w:ind w:left="-12" w:right="-12"/>
                </w:pP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16"/>
                    <w:szCs w:val="16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12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H.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16"/>
                    <w:szCs w:val="16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rn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,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ej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,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16"/>
                    <w:szCs w:val="16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16"/>
                    <w:szCs w:val="16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spacing w:val="-6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5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4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(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16"/>
                    <w:szCs w:val="16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)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16"/>
                    <w:szCs w:val="16"/>
                  </w:rPr>
                  <w:t>5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16"/>
                    <w:szCs w:val="16"/>
                  </w:rPr>
                  <w:t>9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6501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x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(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16"/>
                    <w:szCs w:val="16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16"/>
                    <w:szCs w:val="16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)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5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16"/>
                    <w:szCs w:val="16"/>
                  </w:rPr>
                  <w:t>9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16"/>
                    <w:szCs w:val="16"/>
                  </w:rPr>
                  <w:t>3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16"/>
                    <w:szCs w:val="16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16"/>
                    <w:szCs w:val="16"/>
                  </w:rPr>
                  <w:t>5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16"/>
                    <w:szCs w:val="16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2</w:t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16"/>
                    <w:szCs w:val="16"/>
                  </w:rPr>
                  <w:jc w:val="center"/>
                  <w:spacing w:before="27"/>
                  <w:ind w:left="1387" w:right="1385"/>
                </w:pPr>
                <w:r>
                  <w:rPr>
                    <w:rFonts w:cs="Times New Roman" w:hAnsi="Times New Roman" w:eastAsia="Times New Roman" w:ascii="Times New Roman"/>
                    <w:spacing w:val="-5"/>
                    <w:w w:val="100"/>
                    <w:sz w:val="16"/>
                    <w:szCs w:val="16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: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16"/>
                    <w:szCs w:val="16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ps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: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/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/fst.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16"/>
                    <w:szCs w:val="16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16"/>
                    <w:szCs w:val="16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,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-m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il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: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 </w:t>
                </w:r>
                <w:hyperlink r:id="rId2">
                  <w:r>
                    <w:rPr>
                      <w:rFonts w:cs="Times New Roman" w:hAnsi="Times New Roman" w:eastAsia="Times New Roman" w:ascii="Times New Roman"/>
                      <w:spacing w:val="2"/>
                      <w:w w:val="100"/>
                      <w:sz w:val="16"/>
                      <w:szCs w:val="16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spacing w:val="2"/>
                      <w:w w:val="100"/>
                      <w:sz w:val="16"/>
                      <w:szCs w:val="16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16"/>
                      <w:szCs w:val="16"/>
                    </w:rPr>
                    <w:t>f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6"/>
                      <w:szCs w:val="16"/>
                    </w:rPr>
                    <w:t>o@fs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sz w:val="16"/>
                      <w:szCs w:val="16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6"/>
                      <w:szCs w:val="16"/>
                    </w:rPr>
                    <w:t>.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16"/>
                      <w:szCs w:val="16"/>
                    </w:rPr>
                    <w:t>u</w:t>
                  </w:r>
                  <w:r>
                    <w:rPr>
                      <w:rFonts w:cs="Times New Roman" w:hAnsi="Times New Roman" w:eastAsia="Times New Roman" w:ascii="Times New Roman"/>
                      <w:spacing w:val="2"/>
                      <w:w w:val="100"/>
                      <w:sz w:val="16"/>
                      <w:szCs w:val="16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16"/>
                      <w:szCs w:val="16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spacing w:val="2"/>
                      <w:w w:val="100"/>
                      <w:sz w:val="16"/>
                      <w:szCs w:val="16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spacing w:val="-10"/>
                      <w:w w:val="100"/>
                      <w:sz w:val="16"/>
                      <w:szCs w:val="16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6"/>
                      <w:szCs w:val="16"/>
                    </w:rPr>
                    <w:t>.ac.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sz w:val="16"/>
                      <w:szCs w:val="16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6"/>
                      <w:szCs w:val="16"/>
                    </w:rPr>
                    <w:t>d</w:t>
                  </w:r>
                </w:hyperlink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image" Target="media\image2.png"/><Relationship Id="rId6" Type="http://schemas.openxmlformats.org/officeDocument/2006/relationships/image" Target="media\image3.jpg"/><Relationship Id="rId7" Type="http://schemas.openxmlformats.org/officeDocument/2006/relationships/image" Target="media\image4.jpg"/><Relationship Id="rId8" Type="http://schemas.openxmlformats.org/officeDocument/2006/relationships/image" Target="media\image5.png"/><Relationship Id="rId9" Type="http://schemas.openxmlformats.org/officeDocument/2006/relationships/image" Target="media\image5.png"/><Relationship Id="rId10" Type="http://schemas.openxmlformats.org/officeDocument/2006/relationships/image" Target="media\image5.png"/><Relationship Id="rId11" Type="http://schemas.openxmlformats.org/officeDocument/2006/relationships/image" Target="media\image6.jpg"/><Relationship Id="rId12" Type="http://schemas.openxmlformats.org/officeDocument/2006/relationships/image" Target="media\image7.jpg"/><Relationship Id="rId13" Type="http://schemas.openxmlformats.org/officeDocument/2006/relationships/image" Target="media\image5.png"/><Relationship Id="rId14" Type="http://schemas.openxmlformats.org/officeDocument/2006/relationships/image" Target="media\image8.jpg"/><Relationship Id="rId15" Type="http://schemas.openxmlformats.org/officeDocument/2006/relationships/image" Target="media\image5.png"/><Relationship Id="rId16" Type="http://schemas.openxmlformats.org/officeDocument/2006/relationships/image" Target="media\image5.png"/></Relationships>

</file>

<file path=word/_rels/header1.xml.rels><?xml version="1.0" encoding="UTF-8" standalone="yes"?>
<Relationships xmlns="http://schemas.openxmlformats.org/package/2006/relationships"><Relationship Id="rId1" Type="http://schemas.openxmlformats.org/officeDocument/2006/relationships/image" Target="media\image1.jpg"/><Relationship Id="rId2" Type="http://schemas.openxmlformats.org/officeDocument/2006/relationships/hyperlink" Target="mailto:info@fst.unair.ac.id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